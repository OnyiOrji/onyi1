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033C" w14:textId="57881A6D" w:rsidR="00E21C96" w:rsidRPr="00E21C96" w:rsidRDefault="00D60907" w:rsidP="00E21C96">
      <w:pPr>
        <w:widowControl w:val="0"/>
        <w:tabs>
          <w:tab w:val="left" w:pos="3326"/>
        </w:tabs>
        <w:autoSpaceDE w:val="0"/>
        <w:autoSpaceDN w:val="0"/>
        <w:spacing w:before="58"/>
        <w:ind w:right="2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pacing w:val="53"/>
          <w:w w:val="125"/>
          <w:sz w:val="32"/>
          <w:szCs w:val="32"/>
        </w:rPr>
        <w:t>Onyinyechukwu Orji</w:t>
      </w:r>
      <w:r w:rsidR="00E21C96" w:rsidRPr="00E21C96">
        <w:rPr>
          <w:rFonts w:ascii="Times New Roman" w:eastAsia="Times New Roman" w:hAnsi="Times New Roman" w:cs="Times New Roman"/>
          <w:spacing w:val="53"/>
          <w:w w:val="125"/>
          <w:sz w:val="32"/>
          <w:szCs w:val="32"/>
        </w:rPr>
        <w:t xml:space="preserve"> </w:t>
      </w:r>
    </w:p>
    <w:p w14:paraId="3B031B72" w14:textId="625708D6" w:rsidR="00E21C96" w:rsidRPr="00E21C96" w:rsidRDefault="00F61E43" w:rsidP="00E21C96">
      <w:pPr>
        <w:widowControl w:val="0"/>
        <w:tabs>
          <w:tab w:val="left" w:pos="1277"/>
          <w:tab w:val="left" w:pos="1544"/>
          <w:tab w:val="left" w:pos="2994"/>
          <w:tab w:val="left" w:pos="3260"/>
          <w:tab w:val="left" w:pos="5560"/>
          <w:tab w:val="left" w:pos="5827"/>
        </w:tabs>
        <w:autoSpaceDE w:val="0"/>
        <w:autoSpaceDN w:val="0"/>
        <w:spacing w:before="10"/>
        <w:ind w:right="3"/>
        <w:jc w:val="center"/>
        <w:rPr>
          <w:rFonts w:ascii="Times New Roman" w:eastAsia="Times New Roman" w:hAnsi="Times New Roman" w:cs="Times New Roman"/>
          <w:w w:val="105"/>
          <w:sz w:val="19"/>
          <w:szCs w:val="19"/>
        </w:rPr>
      </w:pPr>
      <w:r>
        <w:rPr>
          <w:rFonts w:ascii="Times New Roman" w:eastAsia="Times New Roman" w:hAnsi="Times New Roman" w:cs="Times New Roman"/>
          <w:w w:val="105"/>
          <w:sz w:val="19"/>
          <w:szCs w:val="19"/>
        </w:rPr>
        <w:t>Houston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>,</w:t>
      </w:r>
      <w:r w:rsidR="00E21C96" w:rsidRPr="00E21C96">
        <w:rPr>
          <w:rFonts w:ascii="Times New Roman" w:eastAsia="Times New Roman" w:hAnsi="Times New Roman" w:cs="Times New Roman"/>
          <w:spacing w:val="-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TX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| (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713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>)</w:t>
      </w:r>
      <w:r w:rsidR="00E21C96" w:rsidRPr="00E21C96">
        <w:rPr>
          <w:rFonts w:ascii="Times New Roman" w:eastAsia="Times New Roman" w:hAnsi="Times New Roman" w:cs="Times New Roman"/>
          <w:spacing w:val="-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504 - 5633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|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>onyiorji1234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@gmail.com | LinkedIn Profile </w:t>
      </w:r>
      <w:r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- 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linkedin.com/in/onyinyechukwu-orji-814b2a1b8</w:t>
        </w:r>
      </w:hyperlink>
    </w:p>
    <w:p w14:paraId="3E8DFFEE" w14:textId="77777777" w:rsidR="00E21C96" w:rsidRPr="00E21C96" w:rsidRDefault="00E21C96" w:rsidP="00E21C96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sz w:val="20"/>
          <w:szCs w:val="19"/>
        </w:rPr>
      </w:pPr>
    </w:p>
    <w:p w14:paraId="68A02922" w14:textId="731441E6" w:rsidR="00E21C96" w:rsidRPr="00E21C96" w:rsidRDefault="00E75EF4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21C9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BF7D378" wp14:editId="6AE13FDF">
                <wp:simplePos x="0" y="0"/>
                <wp:positionH relativeFrom="page">
                  <wp:posOffset>1014095</wp:posOffset>
                </wp:positionH>
                <wp:positionV relativeFrom="paragraph">
                  <wp:posOffset>184150</wp:posOffset>
                </wp:positionV>
                <wp:extent cx="5899150" cy="45085"/>
                <wp:effectExtent l="0" t="0" r="6350" b="5715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9150" cy="45085"/>
                        </a:xfrm>
                        <a:custGeom>
                          <a:avLst/>
                          <a:gdLst>
                            <a:gd name="T0" fmla="+- 0 11259 977"/>
                            <a:gd name="T1" fmla="*/ T0 w 10282"/>
                            <a:gd name="T2" fmla="+- 0 368 296"/>
                            <a:gd name="T3" fmla="*/ 368 h 87"/>
                            <a:gd name="T4" fmla="+- 0 977 977"/>
                            <a:gd name="T5" fmla="*/ T4 w 10282"/>
                            <a:gd name="T6" fmla="+- 0 368 296"/>
                            <a:gd name="T7" fmla="*/ 368 h 87"/>
                            <a:gd name="T8" fmla="+- 0 977 977"/>
                            <a:gd name="T9" fmla="*/ T8 w 10282"/>
                            <a:gd name="T10" fmla="+- 0 382 296"/>
                            <a:gd name="T11" fmla="*/ 382 h 87"/>
                            <a:gd name="T12" fmla="+- 0 11259 977"/>
                            <a:gd name="T13" fmla="*/ T12 w 10282"/>
                            <a:gd name="T14" fmla="+- 0 382 296"/>
                            <a:gd name="T15" fmla="*/ 382 h 87"/>
                            <a:gd name="T16" fmla="+- 0 11259 977"/>
                            <a:gd name="T17" fmla="*/ T16 w 10282"/>
                            <a:gd name="T18" fmla="+- 0 368 296"/>
                            <a:gd name="T19" fmla="*/ 368 h 87"/>
                            <a:gd name="T20" fmla="+- 0 11259 977"/>
                            <a:gd name="T21" fmla="*/ T20 w 10282"/>
                            <a:gd name="T22" fmla="+- 0 296 296"/>
                            <a:gd name="T23" fmla="*/ 296 h 87"/>
                            <a:gd name="T24" fmla="+- 0 977 977"/>
                            <a:gd name="T25" fmla="*/ T24 w 10282"/>
                            <a:gd name="T26" fmla="+- 0 296 296"/>
                            <a:gd name="T27" fmla="*/ 296 h 87"/>
                            <a:gd name="T28" fmla="+- 0 977 977"/>
                            <a:gd name="T29" fmla="*/ T28 w 10282"/>
                            <a:gd name="T30" fmla="+- 0 354 296"/>
                            <a:gd name="T31" fmla="*/ 354 h 87"/>
                            <a:gd name="T32" fmla="+- 0 11259 977"/>
                            <a:gd name="T33" fmla="*/ T32 w 10282"/>
                            <a:gd name="T34" fmla="+- 0 354 296"/>
                            <a:gd name="T35" fmla="*/ 354 h 87"/>
                            <a:gd name="T36" fmla="+- 0 11259 977"/>
                            <a:gd name="T37" fmla="*/ T36 w 10282"/>
                            <a:gd name="T38" fmla="+- 0 296 296"/>
                            <a:gd name="T39" fmla="*/ 29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2" h="87">
                              <a:moveTo>
                                <a:pt x="10282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282" y="86"/>
                              </a:lnTo>
                              <a:lnTo>
                                <a:pt x="10282" y="72"/>
                              </a:lnTo>
                              <a:close/>
                              <a:moveTo>
                                <a:pt x="1028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282" y="58"/>
                              </a:lnTo>
                              <a:lnTo>
                                <a:pt x="1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9F8E4" id="docshape1" o:spid="_x0000_s1026" style="position:absolute;margin-left:79.85pt;margin-top:14.5pt;width:464.5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" path="m10282,72l,72,,86r10282,l10282,72xm10282,l,,,58r10282,l10282,xe" fillcolor="black" stroked="f">
                <v:path arrowok="t" o:connecttype="custom" o:connectlocs="5899150,190704;0,190704;0,197959;5899150,197959;5899150,190704;5899150,153393;0,153393;0,183449;5899150,183449;5899150,153393" o:connectangles="0,0,0,0,0,0,0,0,0,0"/>
                <w10:wrap type="topAndBottom" anchorx="page"/>
              </v:shape>
            </w:pict>
          </mc:Fallback>
        </mc:AlternateContent>
      </w:r>
      <w:r w:rsidR="00E21C96" w:rsidRPr="00E21C96"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EDUCATION </w:t>
      </w:r>
    </w:p>
    <w:p w14:paraId="6356F370" w14:textId="7CADE4C4" w:rsidR="00E21C96" w:rsidRPr="00E21C96" w:rsidRDefault="00F61E43" w:rsidP="00E21C96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Cypress Creek High School</w:t>
      </w:r>
      <w:r w:rsidR="00424F47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 xml:space="preserve"> -</w:t>
      </w:r>
      <w:r w:rsidR="000A0B40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Houston</w:t>
      </w:r>
      <w:r w:rsidR="00E21C96"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="00E21C96" w:rsidRPr="00E21C96">
        <w:rPr>
          <w:rFonts w:ascii="Times New Roman" w:eastAsia="Times New Roman" w:hAnsi="Times New Roman" w:cs="Times New Roman"/>
          <w:b/>
          <w:bCs/>
          <w:spacing w:val="-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9"/>
          <w:szCs w:val="19"/>
        </w:rPr>
        <w:t>TX</w:t>
      </w:r>
    </w:p>
    <w:p w14:paraId="45BF5E03" w14:textId="374513CF" w:rsidR="00F61E43" w:rsidRDefault="00E21C96" w:rsidP="00E21C96">
      <w:pPr>
        <w:widowControl w:val="0"/>
        <w:tabs>
          <w:tab w:val="left" w:pos="9578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w w:val="105"/>
          <w:sz w:val="19"/>
          <w:szCs w:val="22"/>
        </w:rPr>
      </w:pPr>
      <w:r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Degree</w:t>
      </w:r>
      <w:r w:rsidR="00F61E43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– High</w:t>
      </w:r>
      <w:r w:rsidR="00D6090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S</w:t>
      </w:r>
      <w:r w:rsidR="00F61E43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chool Diploma</w:t>
      </w:r>
      <w:r w:rsidR="00D6090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| Field of Study – Information Technology</w:t>
      </w:r>
    </w:p>
    <w:p w14:paraId="19C5F3B8" w14:textId="4DBDCCC1" w:rsidR="00E21C96" w:rsidRDefault="00F61E43" w:rsidP="00F61E43">
      <w:pPr>
        <w:widowControl w:val="0"/>
        <w:tabs>
          <w:tab w:val="left" w:pos="9578"/>
        </w:tabs>
        <w:autoSpaceDE w:val="0"/>
        <w:autoSpaceDN w:val="0"/>
        <w:spacing w:before="12"/>
        <w:rPr>
          <w:rFonts w:ascii="Times New Roman" w:eastAsia="Times New Roman" w:hAnsi="Times New Roman" w:cs="Times New Roman"/>
          <w:i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Year</w:t>
      </w:r>
      <w:r w:rsidR="00D6090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-</w:t>
      </w:r>
      <w:r w:rsidR="0031647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Aug.2016 -</w:t>
      </w:r>
      <w:r w:rsidR="00D6090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June 2020</w:t>
      </w:r>
    </w:p>
    <w:p w14:paraId="357E8174" w14:textId="1DE3A5F9" w:rsidR="00316477" w:rsidRPr="00E21C96" w:rsidRDefault="00316477" w:rsidP="00316477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Lone Star College System - Houston</w:t>
      </w:r>
      <w:r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Pr="00E21C96">
        <w:rPr>
          <w:rFonts w:ascii="Times New Roman" w:eastAsia="Times New Roman" w:hAnsi="Times New Roman" w:cs="Times New Roman"/>
          <w:b/>
          <w:bCs/>
          <w:spacing w:val="-1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19"/>
          <w:szCs w:val="19"/>
        </w:rPr>
        <w:t>TX</w:t>
      </w:r>
    </w:p>
    <w:p w14:paraId="44BA2DDE" w14:textId="541DA671" w:rsidR="00316477" w:rsidRDefault="00316477" w:rsidP="00F61E43">
      <w:pPr>
        <w:widowControl w:val="0"/>
        <w:tabs>
          <w:tab w:val="left" w:pos="9578"/>
        </w:tabs>
        <w:autoSpaceDE w:val="0"/>
        <w:autoSpaceDN w:val="0"/>
        <w:spacing w:before="12"/>
        <w:rPr>
          <w:rFonts w:ascii="Times New Roman" w:eastAsia="Times New Roman" w:hAnsi="Times New Roman" w:cs="Times New Roman"/>
          <w:i/>
          <w:sz w:val="19"/>
          <w:szCs w:val="22"/>
        </w:rPr>
      </w:pPr>
      <w:r>
        <w:rPr>
          <w:rFonts w:ascii="Times New Roman" w:eastAsia="Times New Roman" w:hAnsi="Times New Roman" w:cs="Times New Roman"/>
          <w:i/>
          <w:sz w:val="19"/>
          <w:szCs w:val="22"/>
        </w:rPr>
        <w:t xml:space="preserve"> Degree - Associate of Science / Cybersecurity AAS</w:t>
      </w:r>
    </w:p>
    <w:p w14:paraId="1087262E" w14:textId="27976C1F" w:rsidR="00316477" w:rsidRPr="00316477" w:rsidRDefault="00316477" w:rsidP="00F61E43">
      <w:pPr>
        <w:widowControl w:val="0"/>
        <w:tabs>
          <w:tab w:val="left" w:pos="9578"/>
        </w:tabs>
        <w:autoSpaceDE w:val="0"/>
        <w:autoSpaceDN w:val="0"/>
        <w:spacing w:before="12"/>
        <w:rPr>
          <w:rFonts w:ascii="Times New Roman" w:eastAsia="Times New Roman" w:hAnsi="Times New Roman" w:cs="Times New Roman"/>
          <w:i/>
          <w:sz w:val="19"/>
          <w:szCs w:val="22"/>
        </w:rPr>
      </w:pPr>
      <w:r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Year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- Aug.2016 - </w:t>
      </w:r>
      <w:r>
        <w:rPr>
          <w:rFonts w:ascii="Times New Roman" w:eastAsia="Times New Roman" w:hAnsi="Times New Roman" w:cs="Times New Roman"/>
          <w:i/>
          <w:sz w:val="19"/>
          <w:szCs w:val="22"/>
        </w:rPr>
        <w:t>In Currently</w:t>
      </w:r>
    </w:p>
    <w:p w14:paraId="5A23A020" w14:textId="77777777" w:rsidR="00E21C96" w:rsidRPr="00E21C96" w:rsidRDefault="00E21C96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pacing w:val="44"/>
          <w:sz w:val="24"/>
          <w:szCs w:val="24"/>
        </w:rPr>
      </w:pPr>
    </w:p>
    <w:p w14:paraId="23C2D401" w14:textId="47C212A1" w:rsidR="00E21C96" w:rsidRPr="00E21C96" w:rsidRDefault="00E75EF4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21C9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878B51" wp14:editId="47A8EA65">
                <wp:simplePos x="0" y="0"/>
                <wp:positionH relativeFrom="page">
                  <wp:posOffset>1014095</wp:posOffset>
                </wp:positionH>
                <wp:positionV relativeFrom="paragraph">
                  <wp:posOffset>197485</wp:posOffset>
                </wp:positionV>
                <wp:extent cx="5899150" cy="45085"/>
                <wp:effectExtent l="0" t="0" r="6350" b="5715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9150" cy="45085"/>
                        </a:xfrm>
                        <a:custGeom>
                          <a:avLst/>
                          <a:gdLst>
                            <a:gd name="T0" fmla="+- 0 11259 977"/>
                            <a:gd name="T1" fmla="*/ T0 w 10282"/>
                            <a:gd name="T2" fmla="+- 0 368 296"/>
                            <a:gd name="T3" fmla="*/ 368 h 87"/>
                            <a:gd name="T4" fmla="+- 0 977 977"/>
                            <a:gd name="T5" fmla="*/ T4 w 10282"/>
                            <a:gd name="T6" fmla="+- 0 368 296"/>
                            <a:gd name="T7" fmla="*/ 368 h 87"/>
                            <a:gd name="T8" fmla="+- 0 977 977"/>
                            <a:gd name="T9" fmla="*/ T8 w 10282"/>
                            <a:gd name="T10" fmla="+- 0 382 296"/>
                            <a:gd name="T11" fmla="*/ 382 h 87"/>
                            <a:gd name="T12" fmla="+- 0 11259 977"/>
                            <a:gd name="T13" fmla="*/ T12 w 10282"/>
                            <a:gd name="T14" fmla="+- 0 382 296"/>
                            <a:gd name="T15" fmla="*/ 382 h 87"/>
                            <a:gd name="T16" fmla="+- 0 11259 977"/>
                            <a:gd name="T17" fmla="*/ T16 w 10282"/>
                            <a:gd name="T18" fmla="+- 0 368 296"/>
                            <a:gd name="T19" fmla="*/ 368 h 87"/>
                            <a:gd name="T20" fmla="+- 0 11259 977"/>
                            <a:gd name="T21" fmla="*/ T20 w 10282"/>
                            <a:gd name="T22" fmla="+- 0 296 296"/>
                            <a:gd name="T23" fmla="*/ 296 h 87"/>
                            <a:gd name="T24" fmla="+- 0 977 977"/>
                            <a:gd name="T25" fmla="*/ T24 w 10282"/>
                            <a:gd name="T26" fmla="+- 0 296 296"/>
                            <a:gd name="T27" fmla="*/ 296 h 87"/>
                            <a:gd name="T28" fmla="+- 0 977 977"/>
                            <a:gd name="T29" fmla="*/ T28 w 10282"/>
                            <a:gd name="T30" fmla="+- 0 354 296"/>
                            <a:gd name="T31" fmla="*/ 354 h 87"/>
                            <a:gd name="T32" fmla="+- 0 11259 977"/>
                            <a:gd name="T33" fmla="*/ T32 w 10282"/>
                            <a:gd name="T34" fmla="+- 0 354 296"/>
                            <a:gd name="T35" fmla="*/ 354 h 87"/>
                            <a:gd name="T36" fmla="+- 0 11259 977"/>
                            <a:gd name="T37" fmla="*/ T36 w 10282"/>
                            <a:gd name="T38" fmla="+- 0 296 296"/>
                            <a:gd name="T39" fmla="*/ 29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2" h="87">
                              <a:moveTo>
                                <a:pt x="10282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282" y="86"/>
                              </a:lnTo>
                              <a:lnTo>
                                <a:pt x="10282" y="72"/>
                              </a:lnTo>
                              <a:close/>
                              <a:moveTo>
                                <a:pt x="1028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282" y="58"/>
                              </a:lnTo>
                              <a:lnTo>
                                <a:pt x="1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DAC24" id="docshape2" o:spid="_x0000_s1026" style="position:absolute;margin-left:79.85pt;margin-top:15.55pt;width:464.5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" path="m10282,72l,72,,86r10282,l10282,72xm10282,l,,,58r10282,l10282,xe" fillcolor="black" stroked="f">
                <v:path arrowok="t" o:connecttype="custom" o:connectlocs="5899150,190704;0,190704;0,197959;5899150,197959;5899150,190704;5899150,153393;0,153393;0,183449;5899150,183449;5899150,153393" o:connectangles="0,0,0,0,0,0,0,0,0,0"/>
                <w10:wrap type="topAndBottom" anchorx="page"/>
              </v:shape>
            </w:pict>
          </mc:Fallback>
        </mc:AlternateContent>
      </w:r>
      <w:r w:rsidR="00E21C96" w:rsidRPr="00E21C96">
        <w:rPr>
          <w:rFonts w:ascii="Times New Roman" w:eastAsia="Times New Roman" w:hAnsi="Times New Roman" w:cs="Times New Roman"/>
          <w:spacing w:val="44"/>
          <w:sz w:val="24"/>
          <w:szCs w:val="24"/>
        </w:rPr>
        <w:t>WORK</w:t>
      </w:r>
      <w:r w:rsidR="00E21C96" w:rsidRPr="00E21C96">
        <w:rPr>
          <w:rFonts w:ascii="Times New Roman" w:eastAsia="Times New Roman" w:hAnsi="Times New Roman" w:cs="Times New Roman"/>
          <w:spacing w:val="107"/>
          <w:sz w:val="24"/>
          <w:szCs w:val="24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EXPERIENCE </w:t>
      </w:r>
    </w:p>
    <w:p w14:paraId="044BDED1" w14:textId="24F7EB8F" w:rsidR="00E21C96" w:rsidRPr="00E21C96" w:rsidRDefault="00D60907" w:rsidP="00E21C96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Chick-Fil-A </w:t>
      </w:r>
      <w:r w:rsidR="000A0B40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Houston</w:t>
      </w:r>
      <w:r w:rsidR="00E21C96"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="00E21C96" w:rsidRPr="00E21C96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TX</w:t>
      </w:r>
      <w:r w:rsidR="00B91E03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| Employer #: </w:t>
      </w:r>
      <w:r w:rsidR="001A3754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281-477-7091</w:t>
      </w:r>
    </w:p>
    <w:p w14:paraId="59B65742" w14:textId="77777777" w:rsidR="00316477" w:rsidRDefault="00D60907" w:rsidP="00E21C96">
      <w:pPr>
        <w:widowControl w:val="0"/>
        <w:tabs>
          <w:tab w:val="left" w:pos="7639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Team Member</w:t>
      </w:r>
    </w:p>
    <w:p w14:paraId="6DAFB118" w14:textId="6BB1DFD5" w:rsidR="00E21C96" w:rsidRPr="00E21C96" w:rsidRDefault="00D9535C" w:rsidP="00E21C96">
      <w:pPr>
        <w:widowControl w:val="0"/>
        <w:tabs>
          <w:tab w:val="left" w:pos="7639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11</w:t>
      </w:r>
      <w:r w:rsidR="00316477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/20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17</w:t>
      </w:r>
      <w:r w:rsidR="00316477" w:rsidRPr="00E21C96">
        <w:rPr>
          <w:rFonts w:ascii="Times New Roman" w:eastAsia="Times New Roman" w:hAnsi="Times New Roman" w:cs="Times New Roman"/>
          <w:i/>
          <w:spacing w:val="-1"/>
          <w:w w:val="105"/>
          <w:sz w:val="19"/>
          <w:szCs w:val="22"/>
        </w:rPr>
        <w:t xml:space="preserve"> </w:t>
      </w:r>
      <w:r w:rsidR="00316477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–</w:t>
      </w:r>
      <w:r w:rsidR="00316477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316477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0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6</w:t>
      </w:r>
      <w:r w:rsidR="00316477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/2020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ab/>
        <w:t xml:space="preserve">    </w:t>
      </w:r>
    </w:p>
    <w:p w14:paraId="0829D644" w14:textId="6F992093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Recorded customer orders and communicated clearly to confirm each order.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</w:t>
      </w:r>
    </w:p>
    <w:p w14:paraId="480D9B96" w14:textId="52D7C70D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Kept customer and food preparation areas clean and well-organized for maximum efficiency.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 </w:t>
      </w:r>
    </w:p>
    <w:p w14:paraId="4D169BC3" w14:textId="2577372D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Answered customer questions regarding food preparation, responding to concerns regarding potential allergens.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</w:t>
      </w:r>
    </w:p>
    <w:p w14:paraId="6278FA00" w14:textId="46FB67EF" w:rsidR="0037695A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Suggested additional menu items, beverages, and desserts to increase sales.</w:t>
      </w:r>
    </w:p>
    <w:p w14:paraId="7762729C" w14:textId="454B76B5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Monitored and counted food stock and supplies to reorder on time.</w:t>
      </w:r>
    </w:p>
    <w:p w14:paraId="16D3C4A8" w14:textId="77777777" w:rsidR="00E21C96" w:rsidRPr="00E21C96" w:rsidRDefault="00E21C96" w:rsidP="00E21C96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7843614D" w14:textId="3C1DC521" w:rsidR="00E75EF4" w:rsidRDefault="00D60907" w:rsidP="00E75EF4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UPS</w:t>
      </w:r>
      <w:r w:rsidR="00E75EF4" w:rsidRPr="00E21C96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="00E75EF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Houston</w:t>
      </w:r>
      <w:r w:rsidR="00E75EF4"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="00E75EF4" w:rsidRPr="00E21C96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TX</w:t>
      </w:r>
      <w:r w:rsidR="00E1534B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| Employer </w:t>
      </w:r>
      <w:r w:rsidR="00B91E03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#</w:t>
      </w:r>
      <w:r w:rsidR="00E1534B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: </w:t>
      </w:r>
      <w:r w:rsidR="009A4531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281-908-2038</w:t>
      </w:r>
    </w:p>
    <w:p w14:paraId="1B31E1D4" w14:textId="53CF98DD" w:rsidR="00E21C96" w:rsidRPr="00E21C96" w:rsidRDefault="00D60907" w:rsidP="00E75EF4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Pre-Load / Un-Load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1534B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Supervisor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                                                                                                                                                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06/2020</w:t>
      </w:r>
      <w:r w:rsidR="00E21C96" w:rsidRPr="00E21C96">
        <w:rPr>
          <w:rFonts w:ascii="Times New Roman" w:eastAsia="Times New Roman" w:hAnsi="Times New Roman" w:cs="Times New Roman"/>
          <w:i/>
          <w:spacing w:val="-1"/>
          <w:w w:val="105"/>
          <w:sz w:val="19"/>
          <w:szCs w:val="22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–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1534B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In Currently</w:t>
      </w:r>
    </w:p>
    <w:p w14:paraId="63B13125" w14:textId="58D96F38" w:rsidR="00E21C96" w:rsidRPr="00E21C96" w:rsidRDefault="00E03D79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w w:val="105"/>
          <w:sz w:val="19"/>
          <w:szCs w:val="22"/>
        </w:rPr>
        <w:t>Managed scheduling, training, and inventory control.</w:t>
      </w:r>
    </w:p>
    <w:p w14:paraId="1FB73BF3" w14:textId="1963AF2D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Read and attached appropriate labels and tags to products and packages for identification purposes.</w:t>
      </w:r>
      <w:r w:rsidR="00E21C96" w:rsidRPr="00E21C96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  </w:t>
      </w:r>
    </w:p>
    <w:p w14:paraId="3B717506" w14:textId="60839CAA" w:rsidR="00D676BB" w:rsidRPr="00E21C96" w:rsidRDefault="0037695A" w:rsidP="00D676BB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Checked all load-related documentation to ensure that it is complete and accurate</w:t>
      </w:r>
      <w:r>
        <w:rPr>
          <w:rFonts w:ascii="Times New Roman" w:eastAsia="Times New Roman" w:hAnsi="Times New Roman" w:cs="Times New Roman"/>
          <w:w w:val="105"/>
          <w:sz w:val="19"/>
          <w:szCs w:val="22"/>
        </w:rPr>
        <w:t>.</w:t>
      </w:r>
    </w:p>
    <w:p w14:paraId="5611305B" w14:textId="7F5EF525" w:rsidR="0037695A" w:rsidRDefault="0000508B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w w:val="105"/>
          <w:sz w:val="19"/>
          <w:szCs w:val="22"/>
        </w:rPr>
        <w:t>Developed initiatives for process improvement and reviewed and assessed ongoing operations</w:t>
      </w:r>
      <w:r w:rsidR="0037695A"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.</w:t>
      </w:r>
    </w:p>
    <w:p w14:paraId="79FD8B4C" w14:textId="0F402107" w:rsidR="00E21C96" w:rsidRPr="00E21C96" w:rsidRDefault="0037695A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Assisted </w:t>
      </w:r>
      <w:r w:rsidR="0000508B">
        <w:rPr>
          <w:rFonts w:ascii="Times New Roman" w:eastAsia="Times New Roman" w:hAnsi="Times New Roman" w:cs="Times New Roman"/>
          <w:w w:val="105"/>
          <w:sz w:val="19"/>
          <w:szCs w:val="22"/>
        </w:rPr>
        <w:t>s</w:t>
      </w: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upervisor with </w:t>
      </w:r>
      <w:r w:rsidR="0000508B">
        <w:rPr>
          <w:rFonts w:ascii="Times New Roman" w:eastAsia="Times New Roman" w:hAnsi="Times New Roman" w:cs="Times New Roman"/>
          <w:w w:val="105"/>
          <w:sz w:val="19"/>
          <w:szCs w:val="22"/>
        </w:rPr>
        <w:t>m</w:t>
      </w: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 xml:space="preserve">isloaded </w:t>
      </w:r>
      <w:r w:rsidR="0000508B">
        <w:rPr>
          <w:rFonts w:ascii="Times New Roman" w:eastAsia="Times New Roman" w:hAnsi="Times New Roman" w:cs="Times New Roman"/>
          <w:w w:val="105"/>
          <w:sz w:val="19"/>
          <w:szCs w:val="22"/>
        </w:rPr>
        <w:t>p</w:t>
      </w:r>
      <w:r w:rsidRPr="0037695A">
        <w:rPr>
          <w:rFonts w:ascii="Times New Roman" w:eastAsia="Times New Roman" w:hAnsi="Times New Roman" w:cs="Times New Roman"/>
          <w:w w:val="105"/>
          <w:sz w:val="19"/>
          <w:szCs w:val="22"/>
        </w:rPr>
        <w:t>ackages to maintain organizational efficiency.</w:t>
      </w:r>
    </w:p>
    <w:p w14:paraId="5238BC42" w14:textId="77777777" w:rsidR="00E21C96" w:rsidRPr="00E21C96" w:rsidRDefault="00E21C96" w:rsidP="00E21C96">
      <w:pPr>
        <w:widowControl w:val="0"/>
        <w:autoSpaceDE w:val="0"/>
        <w:autoSpaceDN w:val="0"/>
        <w:spacing w:before="1"/>
        <w:rPr>
          <w:rFonts w:ascii="Times New Roman" w:eastAsia="Times New Roman" w:hAnsi="Times New Roman" w:cs="Times New Roman"/>
          <w:sz w:val="20"/>
          <w:szCs w:val="19"/>
        </w:rPr>
      </w:pPr>
    </w:p>
    <w:p w14:paraId="659B205E" w14:textId="77777777" w:rsidR="00E21C96" w:rsidRPr="00E21C96" w:rsidRDefault="00E21C96" w:rsidP="00E21C96">
      <w:pPr>
        <w:widowControl w:val="0"/>
        <w:autoSpaceDE w:val="0"/>
        <w:autoSpaceDN w:val="0"/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0B35A1AD" w14:textId="5C479055" w:rsidR="00E21C96" w:rsidRPr="00E21C96" w:rsidRDefault="00E75EF4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21C9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D5E6DFE" wp14:editId="35AD8EB9">
                <wp:simplePos x="0" y="0"/>
                <wp:positionH relativeFrom="page">
                  <wp:posOffset>1014095</wp:posOffset>
                </wp:positionH>
                <wp:positionV relativeFrom="paragraph">
                  <wp:posOffset>226060</wp:posOffset>
                </wp:positionV>
                <wp:extent cx="5899150" cy="45085"/>
                <wp:effectExtent l="0" t="0" r="6350" b="5715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899150" cy="45085"/>
                        </a:xfrm>
                        <a:custGeom>
                          <a:avLst/>
                          <a:gdLst>
                            <a:gd name="T0" fmla="+- 0 11259 977"/>
                            <a:gd name="T1" fmla="*/ T0 w 10282"/>
                            <a:gd name="T2" fmla="+- 0 368 296"/>
                            <a:gd name="T3" fmla="*/ 368 h 87"/>
                            <a:gd name="T4" fmla="+- 0 977 977"/>
                            <a:gd name="T5" fmla="*/ T4 w 10282"/>
                            <a:gd name="T6" fmla="+- 0 368 296"/>
                            <a:gd name="T7" fmla="*/ 368 h 87"/>
                            <a:gd name="T8" fmla="+- 0 977 977"/>
                            <a:gd name="T9" fmla="*/ T8 w 10282"/>
                            <a:gd name="T10" fmla="+- 0 382 296"/>
                            <a:gd name="T11" fmla="*/ 382 h 87"/>
                            <a:gd name="T12" fmla="+- 0 11259 977"/>
                            <a:gd name="T13" fmla="*/ T12 w 10282"/>
                            <a:gd name="T14" fmla="+- 0 382 296"/>
                            <a:gd name="T15" fmla="*/ 382 h 87"/>
                            <a:gd name="T16" fmla="+- 0 11259 977"/>
                            <a:gd name="T17" fmla="*/ T16 w 10282"/>
                            <a:gd name="T18" fmla="+- 0 368 296"/>
                            <a:gd name="T19" fmla="*/ 368 h 87"/>
                            <a:gd name="T20" fmla="+- 0 11259 977"/>
                            <a:gd name="T21" fmla="*/ T20 w 10282"/>
                            <a:gd name="T22" fmla="+- 0 296 296"/>
                            <a:gd name="T23" fmla="*/ 296 h 87"/>
                            <a:gd name="T24" fmla="+- 0 977 977"/>
                            <a:gd name="T25" fmla="*/ T24 w 10282"/>
                            <a:gd name="T26" fmla="+- 0 296 296"/>
                            <a:gd name="T27" fmla="*/ 296 h 87"/>
                            <a:gd name="T28" fmla="+- 0 977 977"/>
                            <a:gd name="T29" fmla="*/ T28 w 10282"/>
                            <a:gd name="T30" fmla="+- 0 354 296"/>
                            <a:gd name="T31" fmla="*/ 354 h 87"/>
                            <a:gd name="T32" fmla="+- 0 11259 977"/>
                            <a:gd name="T33" fmla="*/ T32 w 10282"/>
                            <a:gd name="T34" fmla="+- 0 354 296"/>
                            <a:gd name="T35" fmla="*/ 354 h 87"/>
                            <a:gd name="T36" fmla="+- 0 11259 977"/>
                            <a:gd name="T37" fmla="*/ T36 w 10282"/>
                            <a:gd name="T38" fmla="+- 0 296 296"/>
                            <a:gd name="T39" fmla="*/ 29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2" h="87">
                              <a:moveTo>
                                <a:pt x="10282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10282" y="86"/>
                              </a:lnTo>
                              <a:lnTo>
                                <a:pt x="10282" y="72"/>
                              </a:lnTo>
                              <a:close/>
                              <a:moveTo>
                                <a:pt x="1028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282" y="58"/>
                              </a:lnTo>
                              <a:lnTo>
                                <a:pt x="1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FF512" id="docshape3" o:spid="_x0000_s1026" style="position:absolute;margin-left:79.85pt;margin-top:17.8pt;width:464.5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" path="m10282,72l,72,,86r10282,l10282,72xm10282,l,,,58r10282,l10282,xe" fillcolor="black" stroked="f">
                <v:path arrowok="t" o:connecttype="custom" o:connectlocs="5899150,190704;0,190704;0,197959;5899150,197959;5899150,190704;5899150,153393;0,153393;0,183449;5899150,183449;5899150,153393" o:connectangles="0,0,0,0,0,0,0,0,0,0"/>
                <w10:wrap type="topAndBottom" anchorx="page"/>
              </v:shape>
            </w:pict>
          </mc:Fallback>
        </mc:AlternateContent>
      </w:r>
      <w:r w:rsidR="00E21C96" w:rsidRPr="00E21C96"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LEADERSHIP EXPERIENCE </w:t>
      </w:r>
    </w:p>
    <w:p w14:paraId="23881010" w14:textId="5556F30F" w:rsidR="00E21C96" w:rsidRPr="00E21C96" w:rsidRDefault="0037695A" w:rsidP="00E21C96">
      <w:pPr>
        <w:widowControl w:val="0"/>
        <w:tabs>
          <w:tab w:val="left" w:pos="8888"/>
        </w:tabs>
        <w:autoSpaceDE w:val="0"/>
        <w:autoSpaceDN w:val="0"/>
        <w:spacing w:before="5"/>
        <w:ind w:left="145"/>
        <w:outlineLvl w:val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Skonyx</w:t>
      </w:r>
      <w:proofErr w:type="spellEnd"/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Inc</w:t>
      </w:r>
      <w:r w:rsidR="00E21C96" w:rsidRPr="00E21C96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="00842D03">
        <w:rPr>
          <w:rFonts w:ascii="Times New Roman" w:eastAsia="Times New Roman" w:hAnsi="Times New Roman" w:cs="Times New Roman"/>
          <w:b/>
          <w:bCs/>
          <w:sz w:val="19"/>
          <w:szCs w:val="19"/>
        </w:rPr>
        <w:t>–</w:t>
      </w:r>
      <w:r w:rsidR="00E75EF4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 w:rsidR="00842D03">
        <w:rPr>
          <w:rFonts w:ascii="Times New Roman" w:eastAsia="Times New Roman" w:hAnsi="Times New Roman" w:cs="Times New Roman"/>
          <w:b/>
          <w:bCs/>
          <w:sz w:val="19"/>
          <w:szCs w:val="19"/>
        </w:rPr>
        <w:t>Los Angeles</w:t>
      </w:r>
      <w:r w:rsidR="00E75EF4" w:rsidRPr="00E21C96"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,</w:t>
      </w:r>
      <w:r w:rsidR="00E75EF4" w:rsidRPr="00E21C96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</w:t>
      </w:r>
      <w:r w:rsidR="00842D03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CA</w:t>
      </w:r>
      <w:r w:rsidR="00B26EB8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</w:t>
      </w:r>
      <w:r w:rsidR="00715F10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| </w:t>
      </w:r>
      <w:r w:rsidR="00B26EB8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Employer #</w:t>
      </w:r>
      <w:r w:rsidR="001A3754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>:</w:t>
      </w:r>
      <w:r w:rsidR="00B26EB8">
        <w:rPr>
          <w:rFonts w:ascii="Times New Roman" w:eastAsia="Times New Roman" w:hAnsi="Times New Roman" w:cs="Times New Roman"/>
          <w:b/>
          <w:bCs/>
          <w:spacing w:val="-2"/>
          <w:w w:val="105"/>
          <w:sz w:val="19"/>
          <w:szCs w:val="19"/>
        </w:rPr>
        <w:t xml:space="preserve"> 281-609-8427</w:t>
      </w:r>
      <w:r w:rsidR="00E21C96" w:rsidRPr="00E21C96"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  <w:t xml:space="preserve">              </w:t>
      </w:r>
    </w:p>
    <w:p w14:paraId="23434FEF" w14:textId="7B0B0DF5" w:rsidR="00842D03" w:rsidRDefault="0074173D" w:rsidP="00E21C96">
      <w:pPr>
        <w:widowControl w:val="0"/>
        <w:tabs>
          <w:tab w:val="left" w:pos="7639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CEO</w:t>
      </w:r>
      <w:r w:rsidR="00842D03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Founder 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</w:t>
      </w:r>
      <w:r w:rsidR="00E75EF4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                                                                                                                                                 </w:t>
      </w:r>
    </w:p>
    <w:p w14:paraId="35DD01B7" w14:textId="3707F769" w:rsidR="00E21C96" w:rsidRPr="00E21C96" w:rsidRDefault="00842D03" w:rsidP="00E21C96">
      <w:pPr>
        <w:widowControl w:val="0"/>
        <w:tabs>
          <w:tab w:val="left" w:pos="7639"/>
        </w:tabs>
        <w:autoSpaceDE w:val="0"/>
        <w:autoSpaceDN w:val="0"/>
        <w:spacing w:before="12"/>
        <w:ind w:left="145"/>
        <w:rPr>
          <w:rFonts w:ascii="Times New Roman" w:eastAsia="Times New Roman" w:hAnsi="Times New Roman" w:cs="Times New Roman"/>
          <w:i/>
          <w:sz w:val="19"/>
          <w:szCs w:val="22"/>
        </w:rPr>
      </w:pP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03/202</w:t>
      </w:r>
      <w:r w:rsidR="00FE4FEC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>1</w:t>
      </w:r>
      <w:r>
        <w:rPr>
          <w:rFonts w:ascii="Times New Roman" w:eastAsia="Times New Roman" w:hAnsi="Times New Roman" w:cs="Times New Roman"/>
          <w:i/>
          <w:w w:val="105"/>
          <w:sz w:val="19"/>
          <w:szCs w:val="22"/>
        </w:rPr>
        <w:t xml:space="preserve"> – In Currently</w:t>
      </w:r>
      <w:r w:rsidR="00E21C96" w:rsidRPr="00E21C96">
        <w:rPr>
          <w:rFonts w:ascii="Times New Roman" w:eastAsia="Times New Roman" w:hAnsi="Times New Roman" w:cs="Times New Roman"/>
          <w:i/>
          <w:w w:val="105"/>
          <w:sz w:val="19"/>
          <w:szCs w:val="22"/>
        </w:rPr>
        <w:tab/>
        <w:t xml:space="preserve">                          </w:t>
      </w:r>
    </w:p>
    <w:p w14:paraId="7A97A364" w14:textId="021B76AE" w:rsidR="00E21C96" w:rsidRPr="00E21C96" w:rsidRDefault="003D050E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w w:val="105"/>
          <w:sz w:val="19"/>
          <w:szCs w:val="22"/>
        </w:rPr>
        <w:t>Organized and facilitated budgets, products estimates, sales forecasts, and product allocations to maximize resource utilization and customer sales opportunities.</w:t>
      </w:r>
    </w:p>
    <w:p w14:paraId="70FDE40D" w14:textId="1EBDC086" w:rsidR="00E21C96" w:rsidRDefault="0000508B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w w:val="105"/>
          <w:sz w:val="19"/>
          <w:szCs w:val="22"/>
        </w:rPr>
        <w:t>Created company handbook to document corporate policies and procedures</w:t>
      </w:r>
      <w:r w:rsidR="00271A81">
        <w:rPr>
          <w:rFonts w:ascii="Times New Roman" w:eastAsia="Times New Roman" w:hAnsi="Times New Roman" w:cs="Times New Roman"/>
          <w:w w:val="105"/>
          <w:sz w:val="19"/>
          <w:szCs w:val="22"/>
        </w:rPr>
        <w:t>.</w:t>
      </w:r>
    </w:p>
    <w:p w14:paraId="708F9B56" w14:textId="72A4B458" w:rsidR="003D050E" w:rsidRDefault="003D050E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w w:val="105"/>
          <w:sz w:val="19"/>
          <w:szCs w:val="22"/>
        </w:rPr>
        <w:t>Delivered positive customer experiences by implementing effective quality assurance practices.</w:t>
      </w:r>
    </w:p>
    <w:p w14:paraId="33A78A95" w14:textId="0A9BCB1C" w:rsidR="003D050E" w:rsidRDefault="003D050E" w:rsidP="00E21C96">
      <w:pPr>
        <w:widowControl w:val="0"/>
        <w:numPr>
          <w:ilvl w:val="0"/>
          <w:numId w:val="8"/>
        </w:numPr>
        <w:tabs>
          <w:tab w:val="left" w:pos="505"/>
          <w:tab w:val="left" w:pos="506"/>
        </w:tabs>
        <w:autoSpaceDE w:val="0"/>
        <w:autoSpaceDN w:val="0"/>
        <w:spacing w:line="252" w:lineRule="auto"/>
        <w:ind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  <w:r>
        <w:rPr>
          <w:rFonts w:ascii="Times New Roman" w:eastAsia="Times New Roman" w:hAnsi="Times New Roman" w:cs="Times New Roman"/>
          <w:w w:val="105"/>
          <w:sz w:val="19"/>
          <w:szCs w:val="22"/>
        </w:rPr>
        <w:t>Motivated and evaluated personnel for performance improvement and goal achievement.</w:t>
      </w:r>
    </w:p>
    <w:p w14:paraId="045B00C9" w14:textId="77777777" w:rsidR="00223C50" w:rsidRPr="00223C50" w:rsidRDefault="00223C50" w:rsidP="00223C50">
      <w:pPr>
        <w:widowControl w:val="0"/>
        <w:tabs>
          <w:tab w:val="left" w:pos="505"/>
          <w:tab w:val="left" w:pos="506"/>
        </w:tabs>
        <w:autoSpaceDE w:val="0"/>
        <w:autoSpaceDN w:val="0"/>
        <w:spacing w:line="252" w:lineRule="auto"/>
        <w:ind w:left="630" w:right="150"/>
        <w:rPr>
          <w:rFonts w:ascii="Times New Roman" w:eastAsia="Times New Roman" w:hAnsi="Times New Roman" w:cs="Times New Roman"/>
          <w:w w:val="105"/>
          <w:sz w:val="19"/>
          <w:szCs w:val="22"/>
        </w:rPr>
      </w:pPr>
    </w:p>
    <w:p w14:paraId="5722B2C5" w14:textId="52C3D960" w:rsidR="00E21C96" w:rsidRPr="00E21C96" w:rsidRDefault="00CC6608" w:rsidP="00E21C96">
      <w:pPr>
        <w:widowControl w:val="0"/>
        <w:autoSpaceDE w:val="0"/>
        <w:autoSpaceDN w:val="0"/>
        <w:ind w:left="145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21C9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275F1E4" wp14:editId="09463748">
                <wp:simplePos x="0" y="0"/>
                <wp:positionH relativeFrom="page">
                  <wp:posOffset>1014095</wp:posOffset>
                </wp:positionH>
                <wp:positionV relativeFrom="paragraph">
                  <wp:posOffset>217805</wp:posOffset>
                </wp:positionV>
                <wp:extent cx="5986780" cy="45085"/>
                <wp:effectExtent l="0" t="0" r="0" b="5715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86780" cy="45085"/>
                        </a:xfrm>
                        <a:custGeom>
                          <a:avLst/>
                          <a:gdLst>
                            <a:gd name="T0" fmla="+- 0 11259 977"/>
                            <a:gd name="T1" fmla="*/ T0 w 10282"/>
                            <a:gd name="T2" fmla="+- 0 362 290"/>
                            <a:gd name="T3" fmla="*/ 362 h 87"/>
                            <a:gd name="T4" fmla="+- 0 977 977"/>
                            <a:gd name="T5" fmla="*/ T4 w 10282"/>
                            <a:gd name="T6" fmla="+- 0 362 290"/>
                            <a:gd name="T7" fmla="*/ 362 h 87"/>
                            <a:gd name="T8" fmla="+- 0 977 977"/>
                            <a:gd name="T9" fmla="*/ T8 w 10282"/>
                            <a:gd name="T10" fmla="+- 0 377 290"/>
                            <a:gd name="T11" fmla="*/ 377 h 87"/>
                            <a:gd name="T12" fmla="+- 0 11259 977"/>
                            <a:gd name="T13" fmla="*/ T12 w 10282"/>
                            <a:gd name="T14" fmla="+- 0 377 290"/>
                            <a:gd name="T15" fmla="*/ 377 h 87"/>
                            <a:gd name="T16" fmla="+- 0 11259 977"/>
                            <a:gd name="T17" fmla="*/ T16 w 10282"/>
                            <a:gd name="T18" fmla="+- 0 362 290"/>
                            <a:gd name="T19" fmla="*/ 362 h 87"/>
                            <a:gd name="T20" fmla="+- 0 11259 977"/>
                            <a:gd name="T21" fmla="*/ T20 w 10282"/>
                            <a:gd name="T22" fmla="+- 0 290 290"/>
                            <a:gd name="T23" fmla="*/ 290 h 87"/>
                            <a:gd name="T24" fmla="+- 0 977 977"/>
                            <a:gd name="T25" fmla="*/ T24 w 10282"/>
                            <a:gd name="T26" fmla="+- 0 290 290"/>
                            <a:gd name="T27" fmla="*/ 290 h 87"/>
                            <a:gd name="T28" fmla="+- 0 977 977"/>
                            <a:gd name="T29" fmla="*/ T28 w 10282"/>
                            <a:gd name="T30" fmla="+- 0 348 290"/>
                            <a:gd name="T31" fmla="*/ 348 h 87"/>
                            <a:gd name="T32" fmla="+- 0 11259 977"/>
                            <a:gd name="T33" fmla="*/ T32 w 10282"/>
                            <a:gd name="T34" fmla="+- 0 348 290"/>
                            <a:gd name="T35" fmla="*/ 348 h 87"/>
                            <a:gd name="T36" fmla="+- 0 11259 977"/>
                            <a:gd name="T37" fmla="*/ T36 w 10282"/>
                            <a:gd name="T38" fmla="+- 0 290 290"/>
                            <a:gd name="T39" fmla="*/ 290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82" h="87">
                              <a:moveTo>
                                <a:pt x="10282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10282" y="87"/>
                              </a:lnTo>
                              <a:lnTo>
                                <a:pt x="10282" y="72"/>
                              </a:lnTo>
                              <a:close/>
                              <a:moveTo>
                                <a:pt x="1028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0282" y="58"/>
                              </a:lnTo>
                              <a:lnTo>
                                <a:pt x="10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EAED5" id="docshape4" o:spid="_x0000_s1026" style="position:absolute;margin-left:79.85pt;margin-top:17.15pt;width:471.4pt;height:3.55pt;flip:y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82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" path="m10282,72l,72,,87r10282,l10282,72xm10282,l,,,58r10282,l10282,xe" fillcolor="black" stroked="f">
                <v:path arrowok="t" o:connecttype="custom" o:connectlocs="5986780,187595;0,187595;0,195368;5986780,195368;5986780,187595;5986780,150283;0,150283;0,180340;5986780,180340;5986780,150283" o:connectangles="0,0,0,0,0,0,0,0,0,0"/>
                <w10:wrap type="topAndBottom" anchorx="page"/>
              </v:shape>
            </w:pict>
          </mc:Fallback>
        </mc:AlternateContent>
      </w:r>
      <w:r w:rsidR="00E21C96" w:rsidRPr="00E21C96">
        <w:rPr>
          <w:rFonts w:ascii="Times New Roman" w:eastAsia="Times New Roman" w:hAnsi="Times New Roman" w:cs="Times New Roman"/>
          <w:sz w:val="24"/>
          <w:szCs w:val="24"/>
        </w:rPr>
        <w:t>K E Y</w:t>
      </w:r>
      <w:r w:rsidR="00E21C96" w:rsidRPr="00E21C96"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 w:rsidR="00E21C96" w:rsidRPr="00E21C96">
        <w:rPr>
          <w:rFonts w:ascii="Times New Roman" w:eastAsia="Times New Roman" w:hAnsi="Times New Roman" w:cs="Times New Roman"/>
          <w:sz w:val="24"/>
          <w:szCs w:val="24"/>
        </w:rPr>
        <w:t>S K I L LS</w:t>
      </w:r>
    </w:p>
    <w:p w14:paraId="693106B5" w14:textId="094B8329" w:rsidR="00E21C96" w:rsidRPr="00E21C96" w:rsidRDefault="00E21C96" w:rsidP="00E21C96">
      <w:pPr>
        <w:widowControl w:val="0"/>
        <w:autoSpaceDE w:val="0"/>
        <w:autoSpaceDN w:val="0"/>
        <w:spacing w:before="11" w:line="252" w:lineRule="auto"/>
        <w:ind w:left="145"/>
        <w:rPr>
          <w:rFonts w:ascii="Times New Roman" w:eastAsia="Times New Roman" w:hAnsi="Times New Roman" w:cs="Times New Roman"/>
          <w:spacing w:val="-47"/>
          <w:w w:val="105"/>
          <w:sz w:val="19"/>
          <w:szCs w:val="19"/>
        </w:rPr>
      </w:pPr>
      <w:r w:rsidRPr="00E21C96">
        <w:rPr>
          <w:rFonts w:ascii="Times New Roman" w:eastAsia="Times New Roman" w:hAnsi="Times New Roman" w:cs="Times New Roman"/>
          <w:b/>
          <w:w w:val="105"/>
          <w:sz w:val="19"/>
          <w:szCs w:val="19"/>
        </w:rPr>
        <w:t xml:space="preserve">TECHNICAL: </w:t>
      </w:r>
      <w:r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>Microsoft Office Suite,</w:t>
      </w:r>
      <w:r w:rsidR="00271A81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Microsoft Excel, Microsoft Spreadsheet,</w:t>
      </w:r>
      <w:r w:rsidR="00D9535C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Shopify, Google Ads,</w:t>
      </w:r>
      <w:r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 xml:space="preserve"> Google Suite, Google Analytics, Canva</w:t>
      </w:r>
      <w:r w:rsidRPr="00E21C96">
        <w:rPr>
          <w:rFonts w:ascii="Times New Roman" w:eastAsia="Times New Roman" w:hAnsi="Times New Roman" w:cs="Times New Roman"/>
          <w:spacing w:val="-47"/>
          <w:w w:val="105"/>
          <w:sz w:val="19"/>
          <w:szCs w:val="19"/>
        </w:rPr>
        <w:t xml:space="preserve"> </w:t>
      </w:r>
      <w:r w:rsidR="00D9535C">
        <w:rPr>
          <w:rFonts w:ascii="Times New Roman" w:eastAsia="Times New Roman" w:hAnsi="Times New Roman" w:cs="Times New Roman"/>
          <w:spacing w:val="-47"/>
          <w:w w:val="105"/>
          <w:sz w:val="19"/>
          <w:szCs w:val="19"/>
        </w:rPr>
        <w:t xml:space="preserve">   </w:t>
      </w:r>
    </w:p>
    <w:p w14:paraId="16996B46" w14:textId="32479A6D" w:rsidR="009A27E4" w:rsidRPr="000A0B40" w:rsidRDefault="00E21C96" w:rsidP="000A0B40">
      <w:pPr>
        <w:widowControl w:val="0"/>
        <w:autoSpaceDE w:val="0"/>
        <w:autoSpaceDN w:val="0"/>
        <w:spacing w:before="11" w:line="252" w:lineRule="auto"/>
        <w:ind w:left="145"/>
        <w:rPr>
          <w:rFonts w:ascii="Times New Roman" w:eastAsia="Times New Roman" w:hAnsi="Times New Roman" w:cs="Times New Roman"/>
          <w:sz w:val="19"/>
          <w:szCs w:val="19"/>
        </w:rPr>
      </w:pPr>
      <w:r w:rsidRPr="00E21C96">
        <w:rPr>
          <w:rFonts w:ascii="Times New Roman" w:eastAsia="Times New Roman" w:hAnsi="Times New Roman" w:cs="Times New Roman"/>
          <w:b/>
          <w:w w:val="105"/>
          <w:sz w:val="19"/>
          <w:szCs w:val="19"/>
        </w:rPr>
        <w:t xml:space="preserve">PROFESSIONAL: </w:t>
      </w:r>
      <w:r w:rsidRPr="00E21C96">
        <w:rPr>
          <w:rFonts w:ascii="Times New Roman" w:eastAsia="Times New Roman" w:hAnsi="Times New Roman" w:cs="Times New Roman"/>
          <w:w w:val="105"/>
          <w:sz w:val="19"/>
          <w:szCs w:val="19"/>
        </w:rPr>
        <w:t>Public Speaking, Copy Writing, Content Strategy</w:t>
      </w:r>
      <w:r w:rsidR="00D9535C">
        <w:rPr>
          <w:rFonts w:ascii="Times New Roman" w:eastAsia="Times New Roman" w:hAnsi="Times New Roman" w:cs="Times New Roman"/>
          <w:w w:val="105"/>
          <w:sz w:val="19"/>
          <w:szCs w:val="19"/>
        </w:rPr>
        <w:t>, Customer Service</w:t>
      </w:r>
      <w:r w:rsidR="00271A81">
        <w:rPr>
          <w:rFonts w:ascii="Times New Roman" w:eastAsia="Times New Roman" w:hAnsi="Times New Roman" w:cs="Times New Roman"/>
          <w:w w:val="105"/>
          <w:sz w:val="19"/>
          <w:szCs w:val="19"/>
        </w:rPr>
        <w:t>, Communication Skills</w:t>
      </w:r>
    </w:p>
    <w:p w14:paraId="45C7634F" w14:textId="77777777" w:rsidR="00207643" w:rsidRPr="00802B6C" w:rsidRDefault="00207643" w:rsidP="00802B6C">
      <w:pPr>
        <w:rPr>
          <w:rFonts w:ascii="Times New Roman" w:eastAsia="Times New Roman" w:hAnsi="Times New Roman" w:cs="Times New Roman"/>
        </w:rPr>
      </w:pPr>
    </w:p>
    <w:sectPr w:rsidR="00207643" w:rsidRPr="00802B6C" w:rsidSect="0020764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922B" w14:textId="77777777" w:rsidR="00C853A2" w:rsidRDefault="00C853A2" w:rsidP="00CE668D">
      <w:r>
        <w:separator/>
      </w:r>
    </w:p>
  </w:endnote>
  <w:endnote w:type="continuationSeparator" w:id="0">
    <w:p w14:paraId="1EF6913F" w14:textId="77777777" w:rsidR="00C853A2" w:rsidRDefault="00C853A2" w:rsidP="00CE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D853" w14:textId="77777777" w:rsidR="00C853A2" w:rsidRDefault="00C853A2" w:rsidP="00CE668D">
      <w:r>
        <w:separator/>
      </w:r>
    </w:p>
  </w:footnote>
  <w:footnote w:type="continuationSeparator" w:id="0">
    <w:p w14:paraId="2410EB3C" w14:textId="77777777" w:rsidR="00C853A2" w:rsidRDefault="00C853A2" w:rsidP="00CE6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pt;height:9.75pt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64C07C6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8CEE334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/>
      </w:rPr>
    </w:lvl>
    <w:lvl w:ilvl="2" w:tplc="F80C73FA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/>
      </w:rPr>
    </w:lvl>
    <w:lvl w:ilvl="3" w:tplc="B212F35A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/>
      </w:rPr>
    </w:lvl>
    <w:lvl w:ilvl="4" w:tplc="5198C3D2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/>
      </w:rPr>
    </w:lvl>
    <w:lvl w:ilvl="5" w:tplc="013EE354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/>
      </w:rPr>
    </w:lvl>
    <w:lvl w:ilvl="6" w:tplc="9C48DD7A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/>
      </w:rPr>
    </w:lvl>
    <w:lvl w:ilvl="7" w:tplc="55B6B4C8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/>
      </w:rPr>
    </w:lvl>
    <w:lvl w:ilvl="8" w:tplc="F008109C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29BEE17C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/>
        <w:b w:val="0"/>
        <w:bCs w:val="0"/>
        <w:sz w:val="20"/>
      </w:rPr>
    </w:lvl>
    <w:lvl w:ilvl="1" w:tplc="F2B24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88C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5E4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284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D6E7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70FE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A642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2A49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2BE632E"/>
    <w:multiLevelType w:val="hybridMultilevel"/>
    <w:tmpl w:val="6F7425B8"/>
    <w:lvl w:ilvl="0" w:tplc="3C76F9CE">
      <w:start w:val="1"/>
      <w:numFmt w:val="bullet"/>
      <w:lvlText w:val="·"/>
      <w:lvlJc w:val="left"/>
      <w:pPr>
        <w:ind w:left="720" w:hanging="360"/>
      </w:pPr>
      <w:rPr>
        <w:rFonts w:ascii="High Tower Text" w:hAnsi="High Tower Tex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80D2E"/>
    <w:multiLevelType w:val="hybridMultilevel"/>
    <w:tmpl w:val="9FB2DDE4"/>
    <w:lvl w:ilvl="0" w:tplc="3C76F9CE">
      <w:start w:val="1"/>
      <w:numFmt w:val="bullet"/>
      <w:lvlText w:val="·"/>
      <w:lvlJc w:val="left"/>
      <w:pPr>
        <w:ind w:left="864" w:hanging="360"/>
      </w:pPr>
      <w:rPr>
        <w:rFonts w:ascii="High Tower Text" w:hAnsi="High Tower Tex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78634F5"/>
    <w:multiLevelType w:val="hybridMultilevel"/>
    <w:tmpl w:val="93F6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A7804"/>
    <w:multiLevelType w:val="hybridMultilevel"/>
    <w:tmpl w:val="F9BAF69E"/>
    <w:lvl w:ilvl="0" w:tplc="CEEA92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94BE5"/>
    <w:multiLevelType w:val="hybridMultilevel"/>
    <w:tmpl w:val="53C03DD4"/>
    <w:lvl w:ilvl="0" w:tplc="CEEA92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5C6C300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311D38"/>
    <w:multiLevelType w:val="hybridMultilevel"/>
    <w:tmpl w:val="6450C4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9622064"/>
    <w:multiLevelType w:val="hybridMultilevel"/>
    <w:tmpl w:val="9FEA3F10"/>
    <w:lvl w:ilvl="0" w:tplc="BEE6F6F2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</w:rPr>
    </w:lvl>
    <w:lvl w:ilvl="1" w:tplc="3D78876A">
      <w:numFmt w:val="bullet"/>
      <w:lvlText w:val="•"/>
      <w:lvlJc w:val="left"/>
      <w:pPr>
        <w:ind w:left="1717" w:hanging="360"/>
      </w:pPr>
      <w:rPr>
        <w:rFonts w:hint="default"/>
      </w:rPr>
    </w:lvl>
    <w:lvl w:ilvl="2" w:tplc="59D24076">
      <w:numFmt w:val="bullet"/>
      <w:lvlText w:val="•"/>
      <w:lvlJc w:val="left"/>
      <w:pPr>
        <w:ind w:left="2719" w:hanging="360"/>
      </w:pPr>
      <w:rPr>
        <w:rFonts w:hint="default"/>
      </w:rPr>
    </w:lvl>
    <w:lvl w:ilvl="3" w:tplc="7FAEC9A8">
      <w:numFmt w:val="bullet"/>
      <w:lvlText w:val="•"/>
      <w:lvlJc w:val="left"/>
      <w:pPr>
        <w:ind w:left="3721" w:hanging="360"/>
      </w:pPr>
      <w:rPr>
        <w:rFonts w:hint="default"/>
      </w:rPr>
    </w:lvl>
    <w:lvl w:ilvl="4" w:tplc="D02E240A">
      <w:numFmt w:val="bullet"/>
      <w:lvlText w:val="•"/>
      <w:lvlJc w:val="left"/>
      <w:pPr>
        <w:ind w:left="4723" w:hanging="360"/>
      </w:pPr>
      <w:rPr>
        <w:rFonts w:hint="default"/>
      </w:rPr>
    </w:lvl>
    <w:lvl w:ilvl="5" w:tplc="D97865C8">
      <w:numFmt w:val="bullet"/>
      <w:lvlText w:val="•"/>
      <w:lvlJc w:val="left"/>
      <w:pPr>
        <w:ind w:left="5725" w:hanging="360"/>
      </w:pPr>
      <w:rPr>
        <w:rFonts w:hint="default"/>
      </w:rPr>
    </w:lvl>
    <w:lvl w:ilvl="6" w:tplc="3B602B82">
      <w:numFmt w:val="bullet"/>
      <w:lvlText w:val="•"/>
      <w:lvlJc w:val="left"/>
      <w:pPr>
        <w:ind w:left="6727" w:hanging="360"/>
      </w:pPr>
      <w:rPr>
        <w:rFonts w:hint="default"/>
      </w:rPr>
    </w:lvl>
    <w:lvl w:ilvl="7" w:tplc="7BC82562">
      <w:numFmt w:val="bullet"/>
      <w:lvlText w:val="•"/>
      <w:lvlJc w:val="left"/>
      <w:pPr>
        <w:ind w:left="7729" w:hanging="360"/>
      </w:pPr>
      <w:rPr>
        <w:rFonts w:hint="default"/>
      </w:rPr>
    </w:lvl>
    <w:lvl w:ilvl="8" w:tplc="6B146916">
      <w:numFmt w:val="bullet"/>
      <w:lvlText w:val="•"/>
      <w:lvlJc w:val="left"/>
      <w:pPr>
        <w:ind w:left="8731" w:hanging="360"/>
      </w:pPr>
      <w:rPr>
        <w:rFonts w:hint="default"/>
      </w:rPr>
    </w:lvl>
  </w:abstractNum>
  <w:abstractNum w:abstractNumId="10" w15:restartNumberingAfterBreak="0">
    <w:nsid w:val="432B0455"/>
    <w:multiLevelType w:val="multilevel"/>
    <w:tmpl w:val="D8A4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6B1F"/>
    <w:multiLevelType w:val="hybridMultilevel"/>
    <w:tmpl w:val="AE568A4A"/>
    <w:lvl w:ilvl="0" w:tplc="3C76F9CE">
      <w:start w:val="1"/>
      <w:numFmt w:val="bullet"/>
      <w:lvlText w:val="·"/>
      <w:lvlJc w:val="left"/>
      <w:pPr>
        <w:ind w:left="360" w:hanging="360"/>
      </w:pPr>
      <w:rPr>
        <w:rFonts w:ascii="High Tower Text" w:hAnsi="High Tower Text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523861">
    <w:abstractNumId w:val="11"/>
  </w:num>
  <w:num w:numId="2" w16cid:durableId="1591310764">
    <w:abstractNumId w:val="7"/>
  </w:num>
  <w:num w:numId="3" w16cid:durableId="1090546657">
    <w:abstractNumId w:val="6"/>
  </w:num>
  <w:num w:numId="4" w16cid:durableId="468866662">
    <w:abstractNumId w:val="10"/>
  </w:num>
  <w:num w:numId="5" w16cid:durableId="1533687118">
    <w:abstractNumId w:val="0"/>
  </w:num>
  <w:num w:numId="6" w16cid:durableId="210505040">
    <w:abstractNumId w:val="4"/>
  </w:num>
  <w:num w:numId="7" w16cid:durableId="616109395">
    <w:abstractNumId w:val="3"/>
  </w:num>
  <w:num w:numId="8" w16cid:durableId="776023268">
    <w:abstractNumId w:val="9"/>
  </w:num>
  <w:num w:numId="9" w16cid:durableId="584220117">
    <w:abstractNumId w:val="1"/>
  </w:num>
  <w:num w:numId="10" w16cid:durableId="1420904022">
    <w:abstractNumId w:val="5"/>
  </w:num>
  <w:num w:numId="11" w16cid:durableId="271665893">
    <w:abstractNumId w:val="8"/>
  </w:num>
  <w:num w:numId="12" w16cid:durableId="1475678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A4"/>
    <w:rsid w:val="00003436"/>
    <w:rsid w:val="0000508B"/>
    <w:rsid w:val="00017640"/>
    <w:rsid w:val="0003240D"/>
    <w:rsid w:val="0006760D"/>
    <w:rsid w:val="0007043B"/>
    <w:rsid w:val="000768C5"/>
    <w:rsid w:val="00080C19"/>
    <w:rsid w:val="0009748F"/>
    <w:rsid w:val="000A0B40"/>
    <w:rsid w:val="000B7747"/>
    <w:rsid w:val="000B7C24"/>
    <w:rsid w:val="000C7E70"/>
    <w:rsid w:val="000F7409"/>
    <w:rsid w:val="00102A56"/>
    <w:rsid w:val="00103779"/>
    <w:rsid w:val="00104C5A"/>
    <w:rsid w:val="001071A5"/>
    <w:rsid w:val="00110209"/>
    <w:rsid w:val="00111338"/>
    <w:rsid w:val="001120A4"/>
    <w:rsid w:val="00122ECF"/>
    <w:rsid w:val="0012439C"/>
    <w:rsid w:val="001365A2"/>
    <w:rsid w:val="00153F65"/>
    <w:rsid w:val="00154CE9"/>
    <w:rsid w:val="00157154"/>
    <w:rsid w:val="001626EF"/>
    <w:rsid w:val="00164A01"/>
    <w:rsid w:val="00180E15"/>
    <w:rsid w:val="00184FA2"/>
    <w:rsid w:val="00190E9C"/>
    <w:rsid w:val="001A3754"/>
    <w:rsid w:val="001B10F5"/>
    <w:rsid w:val="001C3603"/>
    <w:rsid w:val="001C7F6F"/>
    <w:rsid w:val="001D6250"/>
    <w:rsid w:val="001E17D9"/>
    <w:rsid w:val="001E7EB2"/>
    <w:rsid w:val="001F09A0"/>
    <w:rsid w:val="001F2F69"/>
    <w:rsid w:val="001F597C"/>
    <w:rsid w:val="001F73D0"/>
    <w:rsid w:val="00202CA1"/>
    <w:rsid w:val="002042F0"/>
    <w:rsid w:val="00207643"/>
    <w:rsid w:val="00216EC1"/>
    <w:rsid w:val="00223C50"/>
    <w:rsid w:val="002315DA"/>
    <w:rsid w:val="0024207E"/>
    <w:rsid w:val="00244B62"/>
    <w:rsid w:val="00251E73"/>
    <w:rsid w:val="00266D23"/>
    <w:rsid w:val="00271A81"/>
    <w:rsid w:val="002734D9"/>
    <w:rsid w:val="0028624B"/>
    <w:rsid w:val="002873B8"/>
    <w:rsid w:val="002A624B"/>
    <w:rsid w:val="002B2003"/>
    <w:rsid w:val="002B7C11"/>
    <w:rsid w:val="002C0423"/>
    <w:rsid w:val="002C7D5E"/>
    <w:rsid w:val="002E12D6"/>
    <w:rsid w:val="002E186C"/>
    <w:rsid w:val="002E20BE"/>
    <w:rsid w:val="002E6B8A"/>
    <w:rsid w:val="002F060B"/>
    <w:rsid w:val="00301363"/>
    <w:rsid w:val="00301869"/>
    <w:rsid w:val="003112F7"/>
    <w:rsid w:val="0031165E"/>
    <w:rsid w:val="00316477"/>
    <w:rsid w:val="0032609E"/>
    <w:rsid w:val="00336645"/>
    <w:rsid w:val="003419C7"/>
    <w:rsid w:val="00344F22"/>
    <w:rsid w:val="0034697B"/>
    <w:rsid w:val="00351E50"/>
    <w:rsid w:val="00353264"/>
    <w:rsid w:val="0035524E"/>
    <w:rsid w:val="00357774"/>
    <w:rsid w:val="003736CD"/>
    <w:rsid w:val="0037695A"/>
    <w:rsid w:val="00385E89"/>
    <w:rsid w:val="00386BDC"/>
    <w:rsid w:val="00391C70"/>
    <w:rsid w:val="00395A1E"/>
    <w:rsid w:val="003A1DA4"/>
    <w:rsid w:val="003A5BA9"/>
    <w:rsid w:val="003A6C3F"/>
    <w:rsid w:val="003B37AB"/>
    <w:rsid w:val="003B44CB"/>
    <w:rsid w:val="003D050E"/>
    <w:rsid w:val="003D0EB7"/>
    <w:rsid w:val="003D13EA"/>
    <w:rsid w:val="003E1792"/>
    <w:rsid w:val="003F1121"/>
    <w:rsid w:val="003F281B"/>
    <w:rsid w:val="003F2B2B"/>
    <w:rsid w:val="00406841"/>
    <w:rsid w:val="004106BC"/>
    <w:rsid w:val="00410984"/>
    <w:rsid w:val="00411351"/>
    <w:rsid w:val="0042129D"/>
    <w:rsid w:val="00424F47"/>
    <w:rsid w:val="00427DD5"/>
    <w:rsid w:val="004316A1"/>
    <w:rsid w:val="0043376A"/>
    <w:rsid w:val="004413AC"/>
    <w:rsid w:val="00442915"/>
    <w:rsid w:val="0045066F"/>
    <w:rsid w:val="00455D3C"/>
    <w:rsid w:val="004568E4"/>
    <w:rsid w:val="00457D36"/>
    <w:rsid w:val="00460E0C"/>
    <w:rsid w:val="00462380"/>
    <w:rsid w:val="00464D6C"/>
    <w:rsid w:val="004654A2"/>
    <w:rsid w:val="00486E5A"/>
    <w:rsid w:val="004A0BC7"/>
    <w:rsid w:val="004A28F3"/>
    <w:rsid w:val="004A3174"/>
    <w:rsid w:val="004B48A4"/>
    <w:rsid w:val="004B58C7"/>
    <w:rsid w:val="004C0A51"/>
    <w:rsid w:val="004C7174"/>
    <w:rsid w:val="004C71CD"/>
    <w:rsid w:val="004D458D"/>
    <w:rsid w:val="0050566A"/>
    <w:rsid w:val="00505AEF"/>
    <w:rsid w:val="00511B27"/>
    <w:rsid w:val="0053033F"/>
    <w:rsid w:val="00535BEC"/>
    <w:rsid w:val="00571C35"/>
    <w:rsid w:val="00587E43"/>
    <w:rsid w:val="005A7C8F"/>
    <w:rsid w:val="005B2B2E"/>
    <w:rsid w:val="005C21E5"/>
    <w:rsid w:val="005C2BF6"/>
    <w:rsid w:val="005C5880"/>
    <w:rsid w:val="005D6185"/>
    <w:rsid w:val="005E2ADD"/>
    <w:rsid w:val="005E328B"/>
    <w:rsid w:val="005E4898"/>
    <w:rsid w:val="005E6B70"/>
    <w:rsid w:val="005E73CD"/>
    <w:rsid w:val="00603A96"/>
    <w:rsid w:val="0062426E"/>
    <w:rsid w:val="0062433E"/>
    <w:rsid w:val="00647AAF"/>
    <w:rsid w:val="00656FA0"/>
    <w:rsid w:val="006859D0"/>
    <w:rsid w:val="006864D4"/>
    <w:rsid w:val="0069049C"/>
    <w:rsid w:val="00692328"/>
    <w:rsid w:val="006A0983"/>
    <w:rsid w:val="006B1C84"/>
    <w:rsid w:val="006C28D4"/>
    <w:rsid w:val="006C7FCB"/>
    <w:rsid w:val="006D68D3"/>
    <w:rsid w:val="00715F10"/>
    <w:rsid w:val="00723664"/>
    <w:rsid w:val="00733649"/>
    <w:rsid w:val="00735A4C"/>
    <w:rsid w:val="0074173D"/>
    <w:rsid w:val="00755A11"/>
    <w:rsid w:val="00757069"/>
    <w:rsid w:val="007938C6"/>
    <w:rsid w:val="007A52D0"/>
    <w:rsid w:val="007B0A33"/>
    <w:rsid w:val="007B1DB5"/>
    <w:rsid w:val="007C7B20"/>
    <w:rsid w:val="007D0598"/>
    <w:rsid w:val="007D4971"/>
    <w:rsid w:val="007D5945"/>
    <w:rsid w:val="007E3279"/>
    <w:rsid w:val="007E6784"/>
    <w:rsid w:val="007F0A4C"/>
    <w:rsid w:val="007F7BAF"/>
    <w:rsid w:val="00802B6C"/>
    <w:rsid w:val="00814EA5"/>
    <w:rsid w:val="0081650A"/>
    <w:rsid w:val="00827E30"/>
    <w:rsid w:val="0083097F"/>
    <w:rsid w:val="00834AEC"/>
    <w:rsid w:val="0083672A"/>
    <w:rsid w:val="00842D03"/>
    <w:rsid w:val="0085720B"/>
    <w:rsid w:val="0087391A"/>
    <w:rsid w:val="00882F68"/>
    <w:rsid w:val="00895297"/>
    <w:rsid w:val="008A173C"/>
    <w:rsid w:val="008A1F91"/>
    <w:rsid w:val="008A35FA"/>
    <w:rsid w:val="008B370B"/>
    <w:rsid w:val="008B76D7"/>
    <w:rsid w:val="008B7E58"/>
    <w:rsid w:val="008C52F3"/>
    <w:rsid w:val="008D1189"/>
    <w:rsid w:val="008D1A7F"/>
    <w:rsid w:val="008D3D1A"/>
    <w:rsid w:val="008E05F0"/>
    <w:rsid w:val="008F1FA8"/>
    <w:rsid w:val="008F32FB"/>
    <w:rsid w:val="009058AE"/>
    <w:rsid w:val="00906E83"/>
    <w:rsid w:val="009261D6"/>
    <w:rsid w:val="009277FB"/>
    <w:rsid w:val="009353A6"/>
    <w:rsid w:val="009422EE"/>
    <w:rsid w:val="0095379A"/>
    <w:rsid w:val="009615DC"/>
    <w:rsid w:val="009824B7"/>
    <w:rsid w:val="00987AA0"/>
    <w:rsid w:val="00997ADE"/>
    <w:rsid w:val="009A27E4"/>
    <w:rsid w:val="009A4531"/>
    <w:rsid w:val="009B219F"/>
    <w:rsid w:val="009B2E5C"/>
    <w:rsid w:val="009C6A7C"/>
    <w:rsid w:val="009D3233"/>
    <w:rsid w:val="009E1049"/>
    <w:rsid w:val="009E6EA1"/>
    <w:rsid w:val="009F0354"/>
    <w:rsid w:val="009F23F6"/>
    <w:rsid w:val="00A06A47"/>
    <w:rsid w:val="00A145BA"/>
    <w:rsid w:val="00A14941"/>
    <w:rsid w:val="00A15BCD"/>
    <w:rsid w:val="00A22F3F"/>
    <w:rsid w:val="00A367B9"/>
    <w:rsid w:val="00A45167"/>
    <w:rsid w:val="00A61660"/>
    <w:rsid w:val="00A72E30"/>
    <w:rsid w:val="00A77DF8"/>
    <w:rsid w:val="00A85A65"/>
    <w:rsid w:val="00AA47D0"/>
    <w:rsid w:val="00AA6FF1"/>
    <w:rsid w:val="00AB39E2"/>
    <w:rsid w:val="00AB6941"/>
    <w:rsid w:val="00AD1C9E"/>
    <w:rsid w:val="00AE0519"/>
    <w:rsid w:val="00AF3252"/>
    <w:rsid w:val="00AF46EC"/>
    <w:rsid w:val="00B008B0"/>
    <w:rsid w:val="00B12241"/>
    <w:rsid w:val="00B148AD"/>
    <w:rsid w:val="00B16230"/>
    <w:rsid w:val="00B26EB8"/>
    <w:rsid w:val="00B47D2A"/>
    <w:rsid w:val="00B61F6F"/>
    <w:rsid w:val="00B62EDB"/>
    <w:rsid w:val="00B673B5"/>
    <w:rsid w:val="00B674A2"/>
    <w:rsid w:val="00B729AC"/>
    <w:rsid w:val="00B742D5"/>
    <w:rsid w:val="00B74997"/>
    <w:rsid w:val="00B7730A"/>
    <w:rsid w:val="00B81A35"/>
    <w:rsid w:val="00B91E03"/>
    <w:rsid w:val="00B9362B"/>
    <w:rsid w:val="00BA1955"/>
    <w:rsid w:val="00BA34EB"/>
    <w:rsid w:val="00BA5831"/>
    <w:rsid w:val="00BB5FDC"/>
    <w:rsid w:val="00BC0443"/>
    <w:rsid w:val="00BC2195"/>
    <w:rsid w:val="00BE61CC"/>
    <w:rsid w:val="00BF14D6"/>
    <w:rsid w:val="00C1433A"/>
    <w:rsid w:val="00C20401"/>
    <w:rsid w:val="00C22315"/>
    <w:rsid w:val="00C37266"/>
    <w:rsid w:val="00C40C3B"/>
    <w:rsid w:val="00C410CB"/>
    <w:rsid w:val="00C51FDD"/>
    <w:rsid w:val="00C5411C"/>
    <w:rsid w:val="00C602D8"/>
    <w:rsid w:val="00C666B3"/>
    <w:rsid w:val="00C7294C"/>
    <w:rsid w:val="00C80EC9"/>
    <w:rsid w:val="00C8496E"/>
    <w:rsid w:val="00C85384"/>
    <w:rsid w:val="00C853A2"/>
    <w:rsid w:val="00C9161A"/>
    <w:rsid w:val="00CA5433"/>
    <w:rsid w:val="00CC6608"/>
    <w:rsid w:val="00CD5120"/>
    <w:rsid w:val="00CD7071"/>
    <w:rsid w:val="00CE668D"/>
    <w:rsid w:val="00CF37D9"/>
    <w:rsid w:val="00CF4DCA"/>
    <w:rsid w:val="00CF4E4B"/>
    <w:rsid w:val="00CF7641"/>
    <w:rsid w:val="00CF7D6E"/>
    <w:rsid w:val="00D02DC3"/>
    <w:rsid w:val="00D066A7"/>
    <w:rsid w:val="00D156DB"/>
    <w:rsid w:val="00D15E08"/>
    <w:rsid w:val="00D23D61"/>
    <w:rsid w:val="00D23F98"/>
    <w:rsid w:val="00D27A80"/>
    <w:rsid w:val="00D34E9C"/>
    <w:rsid w:val="00D430AA"/>
    <w:rsid w:val="00D43CD4"/>
    <w:rsid w:val="00D451EC"/>
    <w:rsid w:val="00D479F8"/>
    <w:rsid w:val="00D51B25"/>
    <w:rsid w:val="00D535E7"/>
    <w:rsid w:val="00D60907"/>
    <w:rsid w:val="00D64EBC"/>
    <w:rsid w:val="00D676BB"/>
    <w:rsid w:val="00D70AA1"/>
    <w:rsid w:val="00D7314A"/>
    <w:rsid w:val="00D740FF"/>
    <w:rsid w:val="00D75EB3"/>
    <w:rsid w:val="00D75F92"/>
    <w:rsid w:val="00D8064E"/>
    <w:rsid w:val="00D811E0"/>
    <w:rsid w:val="00D90D26"/>
    <w:rsid w:val="00D9143D"/>
    <w:rsid w:val="00D93E75"/>
    <w:rsid w:val="00D9497A"/>
    <w:rsid w:val="00D9535C"/>
    <w:rsid w:val="00DA2F65"/>
    <w:rsid w:val="00DA4020"/>
    <w:rsid w:val="00DA533E"/>
    <w:rsid w:val="00DB5C82"/>
    <w:rsid w:val="00DC47E5"/>
    <w:rsid w:val="00DC556A"/>
    <w:rsid w:val="00DD09F2"/>
    <w:rsid w:val="00DD4549"/>
    <w:rsid w:val="00DE321C"/>
    <w:rsid w:val="00DF277B"/>
    <w:rsid w:val="00DF4FB7"/>
    <w:rsid w:val="00E03D79"/>
    <w:rsid w:val="00E0453B"/>
    <w:rsid w:val="00E04B3C"/>
    <w:rsid w:val="00E0523B"/>
    <w:rsid w:val="00E13091"/>
    <w:rsid w:val="00E1534B"/>
    <w:rsid w:val="00E1579C"/>
    <w:rsid w:val="00E21C96"/>
    <w:rsid w:val="00E3691B"/>
    <w:rsid w:val="00E42CFB"/>
    <w:rsid w:val="00E53C16"/>
    <w:rsid w:val="00E62082"/>
    <w:rsid w:val="00E63869"/>
    <w:rsid w:val="00E65C5D"/>
    <w:rsid w:val="00E75613"/>
    <w:rsid w:val="00E75EF4"/>
    <w:rsid w:val="00E84217"/>
    <w:rsid w:val="00E91DE5"/>
    <w:rsid w:val="00E92770"/>
    <w:rsid w:val="00EA3731"/>
    <w:rsid w:val="00EB1B00"/>
    <w:rsid w:val="00EC0FBB"/>
    <w:rsid w:val="00EC2AE9"/>
    <w:rsid w:val="00EE099E"/>
    <w:rsid w:val="00EE2570"/>
    <w:rsid w:val="00EE4049"/>
    <w:rsid w:val="00EF3B9E"/>
    <w:rsid w:val="00EF5CCC"/>
    <w:rsid w:val="00EF69B9"/>
    <w:rsid w:val="00F25C89"/>
    <w:rsid w:val="00F27908"/>
    <w:rsid w:val="00F30AF2"/>
    <w:rsid w:val="00F34D5D"/>
    <w:rsid w:val="00F35A6E"/>
    <w:rsid w:val="00F36D4F"/>
    <w:rsid w:val="00F37057"/>
    <w:rsid w:val="00F40312"/>
    <w:rsid w:val="00F45938"/>
    <w:rsid w:val="00F47291"/>
    <w:rsid w:val="00F61236"/>
    <w:rsid w:val="00F61E43"/>
    <w:rsid w:val="00F709CF"/>
    <w:rsid w:val="00FC7306"/>
    <w:rsid w:val="00FD4947"/>
    <w:rsid w:val="00FD50A6"/>
    <w:rsid w:val="00FE4FEC"/>
    <w:rsid w:val="00F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7EE0B"/>
  <w15:docId w15:val="{FFE8269C-465B-4AEA-85DE-DB023C5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1DA4"/>
    <w:rPr>
      <w:rFonts w:ascii="Garamond" w:hAnsi="Garamond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C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1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6864D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1DA4"/>
    <w:pPr>
      <w:ind w:left="720"/>
      <w:contextualSpacing/>
    </w:pPr>
  </w:style>
  <w:style w:type="character" w:styleId="Hyperlink">
    <w:name w:val="Hyperlink"/>
    <w:basedOn w:val="DefaultParagraphFont"/>
    <w:unhideWhenUsed/>
    <w:rsid w:val="003A1DA4"/>
    <w:rPr>
      <w:color w:val="0000FF" w:themeColor="hyperlink"/>
      <w:u w:val="single"/>
    </w:rPr>
  </w:style>
  <w:style w:type="paragraph" w:customStyle="1" w:styleId="Default">
    <w:name w:val="Default"/>
    <w:rsid w:val="003A1DA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1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DA4"/>
    <w:rPr>
      <w:rFonts w:ascii="Garamond" w:hAnsi="Garamond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E6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68D"/>
    <w:rPr>
      <w:rFonts w:ascii="Garamond" w:hAnsi="Garamond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F7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6864D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6864D4"/>
  </w:style>
  <w:style w:type="paragraph" w:styleId="NormalWeb">
    <w:name w:val="Normal (Web)"/>
    <w:basedOn w:val="Normal"/>
    <w:uiPriority w:val="99"/>
    <w:semiHidden/>
    <w:unhideWhenUsed/>
    <w:rsid w:val="006864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1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-mar-bottom0">
    <w:name w:val="s-mar-bottom0"/>
    <w:basedOn w:val="Normal"/>
    <w:rsid w:val="00BE61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0B"/>
    <w:rPr>
      <w:rFonts w:asciiTheme="majorHAnsi" w:eastAsiaTheme="majorEastAsia" w:hAnsiTheme="majorHAnsi" w:cstheme="majorBidi"/>
      <w:color w:val="365F91" w:themeColor="accent1" w:themeShade="BF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04B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4B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4B3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3C"/>
    <w:rPr>
      <w:rFonts w:ascii="Garamond" w:hAnsi="Garamond"/>
      <w:b/>
      <w:bCs/>
      <w:sz w:val="20"/>
      <w:szCs w:val="20"/>
    </w:rPr>
  </w:style>
  <w:style w:type="paragraph" w:customStyle="1" w:styleId="HeaderText">
    <w:name w:val="Header Text"/>
    <w:basedOn w:val="Normal"/>
    <w:link w:val="HeaderTextChar"/>
    <w:qFormat/>
    <w:rsid w:val="00111338"/>
    <w:rPr>
      <w:rFonts w:asciiTheme="minorHAnsi" w:hAnsiTheme="minorHAnsi"/>
      <w:color w:val="FFFFFF" w:themeColor="background1"/>
      <w:sz w:val="20"/>
      <w:szCs w:val="22"/>
    </w:rPr>
  </w:style>
  <w:style w:type="character" w:customStyle="1" w:styleId="HeaderTextChar">
    <w:name w:val="Header Text Char"/>
    <w:basedOn w:val="DefaultParagraphFont"/>
    <w:link w:val="HeaderText"/>
    <w:rsid w:val="00111338"/>
    <w:rPr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1C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emplate-color">
    <w:name w:val="template-color"/>
    <w:basedOn w:val="DefaultParagraphFont"/>
    <w:rsid w:val="00207643"/>
    <w:rPr>
      <w:color w:val="352C20"/>
    </w:rPr>
  </w:style>
  <w:style w:type="character" w:styleId="UnresolvedMention">
    <w:name w:val="Unresolved Mention"/>
    <w:basedOn w:val="DefaultParagraphFont"/>
    <w:uiPriority w:val="99"/>
    <w:rsid w:val="00207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868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8803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03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60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7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2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26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8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59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0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27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51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onyinyechukwu-orji-814b2a1b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F912849C57B479F5B2BEADAF5B142" ma:contentTypeVersion="2" ma:contentTypeDescription="Create a new document." ma:contentTypeScope="" ma:versionID="fe1138425daafc255da98d33a17e1850">
  <xsd:schema xmlns:xsd="http://www.w3.org/2001/XMLSchema" xmlns:xs="http://www.w3.org/2001/XMLSchema" xmlns:p="http://schemas.microsoft.com/office/2006/metadata/properties" xmlns:ns2="8c7f682a-023c-4f58-ba51-4a84c25e2f4e" targetNamespace="http://schemas.microsoft.com/office/2006/metadata/properties" ma:root="true" ma:fieldsID="4146fcc4f384f8089fadde5270c54b6f" ns2:_="">
    <xsd:import namespace="8c7f682a-023c-4f58-ba51-4a84c25e2f4e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f682a-023c-4f58-ba51-4a84c25e2f4e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84BEC7-DAAB-4709-8093-186AF42B4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f682a-023c-4f58-ba51-4a84c25e2f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F6807-020B-4B4E-9FAF-458579165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F5300D-3540-415B-8793-43F98091F8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 Specht</dc:creator>
  <cp:lastModifiedBy>onyi orji</cp:lastModifiedBy>
  <cp:revision>6</cp:revision>
  <cp:lastPrinted>2019-10-15T15:13:00Z</cp:lastPrinted>
  <dcterms:created xsi:type="dcterms:W3CDTF">2022-06-28T00:32:00Z</dcterms:created>
  <dcterms:modified xsi:type="dcterms:W3CDTF">2022-08-04T20:25:00Z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0x010100289F912849C57B479F5B2BEADAF5B142</vt:lpwstr>
  </property>
  <property fmtid="{D5CDD505-2E9C-101B-9397-08002B2CF9AE}" pid="3" name="RS_STAMP_ID">
    <vt:lpwstr>V8gxu1Q9PSDRRN1QFGZciuMwJpw0um+cVMY=</vt:lpwstr>
  </property>
</Properties>
</file>